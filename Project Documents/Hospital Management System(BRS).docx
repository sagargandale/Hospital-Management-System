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8701F2" w14:textId="77777777" w:rsidR="00005CE4" w:rsidRDefault="00005CE4">
      <w:pPr>
        <w:jc w:val="center"/>
      </w:pPr>
    </w:p>
    <w:p w14:paraId="74626279" w14:textId="77777777" w:rsidR="00005CE4" w:rsidRPr="000E6E7C" w:rsidRDefault="00005CE4">
      <w:pPr>
        <w:jc w:val="center"/>
        <w:rPr>
          <w:rFonts w:ascii="Segoe UI" w:hAnsi="Segoe UI" w:cs="Segoe UI"/>
          <w:sz w:val="28"/>
          <w:szCs w:val="28"/>
        </w:rPr>
      </w:pPr>
    </w:p>
    <w:p w14:paraId="7D68B9AF" w14:textId="77777777" w:rsidR="00005CE4" w:rsidRDefault="00005CE4">
      <w:pPr>
        <w:jc w:val="center"/>
      </w:pPr>
    </w:p>
    <w:p w14:paraId="35A866FC" w14:textId="77777777" w:rsidR="00005CE4" w:rsidRDefault="00005CE4">
      <w:pPr>
        <w:jc w:val="center"/>
      </w:pPr>
    </w:p>
    <w:p w14:paraId="1883A77E" w14:textId="77777777" w:rsidR="00005CE4" w:rsidRPr="008A2F13" w:rsidRDefault="008A2F13">
      <w:pPr>
        <w:autoSpaceDE w:val="0"/>
        <w:spacing w:before="100" w:after="100"/>
        <w:jc w:val="center"/>
        <w:rPr>
          <w:rFonts w:cs="Times New Roman"/>
          <w:b/>
          <w:bCs/>
          <w:sz w:val="52"/>
          <w:szCs w:val="52"/>
        </w:rPr>
      </w:pPr>
      <w:r w:rsidRPr="008A2F13">
        <w:rPr>
          <w:rFonts w:cs="Times New Roman"/>
          <w:b/>
          <w:bCs/>
          <w:sz w:val="52"/>
          <w:szCs w:val="52"/>
        </w:rPr>
        <w:t>Hospital Management System</w:t>
      </w:r>
    </w:p>
    <w:p w14:paraId="0DBD4D5D" w14:textId="77777777" w:rsidR="000E6E7C" w:rsidRPr="008A2F13" w:rsidRDefault="000E6E7C">
      <w:pPr>
        <w:autoSpaceDE w:val="0"/>
        <w:spacing w:before="100" w:after="100"/>
        <w:jc w:val="center"/>
        <w:rPr>
          <w:rFonts w:cs="Times New Roman"/>
          <w:b/>
          <w:bCs/>
          <w:sz w:val="52"/>
          <w:szCs w:val="52"/>
        </w:rPr>
      </w:pPr>
    </w:p>
    <w:p w14:paraId="324DB24A" w14:textId="77777777" w:rsidR="000E6E7C" w:rsidRPr="008A2F13" w:rsidRDefault="000E6E7C">
      <w:pPr>
        <w:autoSpaceDE w:val="0"/>
        <w:spacing w:before="100" w:after="100"/>
        <w:jc w:val="center"/>
        <w:rPr>
          <w:rFonts w:cs="Times New Roman"/>
          <w:b/>
          <w:bCs/>
          <w:sz w:val="28"/>
          <w:szCs w:val="28"/>
        </w:rPr>
      </w:pPr>
      <w:r w:rsidRPr="008A2F13">
        <w:rPr>
          <w:rFonts w:cs="Times New Roman"/>
          <w:b/>
          <w:bCs/>
          <w:sz w:val="28"/>
          <w:szCs w:val="28"/>
        </w:rPr>
        <w:t>Business Requirement Specification</w:t>
      </w:r>
    </w:p>
    <w:p w14:paraId="69BDA1FD" w14:textId="77777777" w:rsidR="00005CE4" w:rsidRPr="008A2F13" w:rsidRDefault="00005CE4">
      <w:pPr>
        <w:autoSpaceDE w:val="0"/>
        <w:spacing w:before="100" w:after="100"/>
        <w:jc w:val="center"/>
        <w:rPr>
          <w:rFonts w:cs="Times New Roman"/>
          <w:b/>
          <w:bCs/>
          <w:sz w:val="28"/>
          <w:szCs w:val="28"/>
        </w:rPr>
      </w:pPr>
    </w:p>
    <w:p w14:paraId="2AFC5056" w14:textId="77777777" w:rsidR="00005CE4" w:rsidRDefault="00005CE4">
      <w:pPr>
        <w:pStyle w:val="ContentsHeading"/>
        <w:pageBreakBefore/>
      </w:pPr>
      <w:r>
        <w:lastRenderedPageBreak/>
        <w:t>Table of Contents</w:t>
      </w:r>
    </w:p>
    <w:p w14:paraId="2CA2BC86" w14:textId="77777777" w:rsidR="008A2F13" w:rsidRDefault="008A2F13">
      <w:pPr>
        <w:pStyle w:val="ContentsHeading"/>
        <w:pageBreakBefore/>
        <w:sectPr w:rsidR="008A2F13">
          <w:pgSz w:w="12240" w:h="15840"/>
          <w:pgMar w:top="1134" w:right="1134" w:bottom="1134" w:left="1134" w:header="720" w:footer="720" w:gutter="0"/>
          <w:cols w:space="720"/>
          <w:formProt w:val="0"/>
        </w:sectPr>
      </w:pPr>
    </w:p>
    <w:p w14:paraId="7A272CE1" w14:textId="77777777" w:rsidR="00005CE4" w:rsidRDefault="00005CE4">
      <w:pPr>
        <w:pStyle w:val="TOC1"/>
      </w:pPr>
      <w:r>
        <w:lastRenderedPageBreak/>
        <w:fldChar w:fldCharType="begin"/>
      </w:r>
      <w:r>
        <w:instrText xml:space="preserve"> TOC \f \o "1-9" \o "1-9" </w:instrText>
      </w:r>
      <w:r>
        <w:fldChar w:fldCharType="separate"/>
      </w:r>
      <w:r>
        <w:t>1. Introduction</w:t>
      </w:r>
      <w:r>
        <w:tab/>
        <w:t>3</w:t>
      </w:r>
    </w:p>
    <w:p w14:paraId="4BF1A986" w14:textId="77777777" w:rsidR="00005CE4" w:rsidRDefault="00005CE4">
      <w:pPr>
        <w:pStyle w:val="TOC1"/>
      </w:pPr>
      <w:r>
        <w:t>2. Business Requirements Overview</w:t>
      </w:r>
      <w:r>
        <w:tab/>
        <w:t>4</w:t>
      </w:r>
    </w:p>
    <w:p w14:paraId="11016834" w14:textId="77777777" w:rsidR="00005CE4" w:rsidRDefault="00005CE4">
      <w:pPr>
        <w:pStyle w:val="TOC1"/>
      </w:pPr>
      <w:r>
        <w:t>3. Functional Requirements Overview</w:t>
      </w:r>
      <w:r>
        <w:tab/>
        <w:t>4</w:t>
      </w:r>
    </w:p>
    <w:p w14:paraId="7E07434A"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77AD7B1F" w14:textId="77777777" w:rsidR="00005CE4" w:rsidRDefault="00005CE4" w:rsidP="008A2F13"/>
    <w:p w14:paraId="55593D3C" w14:textId="77777777" w:rsidR="00005CE4" w:rsidRDefault="00005CE4">
      <w:pPr>
        <w:pStyle w:val="Heading1"/>
        <w:pageBreakBefore/>
      </w:pPr>
      <w:r>
        <w:lastRenderedPageBreak/>
        <w:t>1. Introduction</w:t>
      </w:r>
    </w:p>
    <w:p w14:paraId="5B8F1311" w14:textId="77777777" w:rsidR="00005CE4" w:rsidRDefault="00005CE4">
      <w:pPr>
        <w:pStyle w:val="Heading"/>
        <w:numPr>
          <w:ilvl w:val="1"/>
          <w:numId w:val="4"/>
        </w:numPr>
        <w:ind w:left="930"/>
      </w:pPr>
      <w:r>
        <w:t>Document Purpose</w:t>
      </w:r>
    </w:p>
    <w:p w14:paraId="1ADB5F13" w14:textId="77777777" w:rsidR="00005CE4" w:rsidRDefault="00005CE4" w:rsidP="00F573AB">
      <w:pPr>
        <w:pStyle w:val="BodyText"/>
        <w:ind w:left="570" w:firstLine="420"/>
        <w:rPr>
          <w:rFonts w:ascii="Segoe UI" w:hAnsi="Segoe UI"/>
          <w:sz w:val="22"/>
          <w:szCs w:val="22"/>
        </w:rPr>
      </w:pPr>
      <w:r>
        <w:rPr>
          <w:rFonts w:ascii="Segoe UI" w:hAnsi="Segoe UI"/>
          <w:sz w:val="22"/>
          <w:szCs w:val="22"/>
        </w:rPr>
        <w:t xml:space="preserve">This document communicates the business requirements and scope for developing </w:t>
      </w:r>
      <w:r w:rsidR="008A2F13">
        <w:rPr>
          <w:rFonts w:ascii="Segoe UI" w:hAnsi="Segoe UI"/>
          <w:sz w:val="22"/>
          <w:szCs w:val="22"/>
        </w:rPr>
        <w:t>Hospital Management System</w:t>
      </w:r>
      <w:r>
        <w:rPr>
          <w:rFonts w:ascii="Segoe UI" w:hAnsi="Segoe UI"/>
          <w:sz w:val="22"/>
          <w:szCs w:val="22"/>
        </w:rPr>
        <w:t>. The scope of this document is to define the functional and non functional requirements, business rules and other constraints requirements.</w:t>
      </w:r>
    </w:p>
    <w:p w14:paraId="6CDB24F4" w14:textId="77777777" w:rsidR="00005CE4" w:rsidRDefault="00005CE4">
      <w:pPr>
        <w:pStyle w:val="BodyText"/>
        <w:ind w:left="930" w:hanging="360"/>
        <w:rPr>
          <w:rFonts w:ascii="Trebuchet MS" w:hAnsi="Trebuchet MS"/>
          <w:sz w:val="21"/>
        </w:rPr>
      </w:pPr>
    </w:p>
    <w:p w14:paraId="2E25A8AA" w14:textId="77777777" w:rsidR="00B34969" w:rsidRPr="00B34969" w:rsidRDefault="00005CE4" w:rsidP="00B34969">
      <w:pPr>
        <w:pStyle w:val="Heading"/>
        <w:numPr>
          <w:ilvl w:val="1"/>
          <w:numId w:val="4"/>
        </w:numPr>
        <w:ind w:left="990"/>
      </w:pPr>
      <w:r>
        <w:t xml:space="preserve"> Project Background</w:t>
      </w:r>
    </w:p>
    <w:p w14:paraId="75C45DB1" w14:textId="1AC14E22" w:rsidR="008A2F13" w:rsidRPr="00A9116B" w:rsidRDefault="006462EF" w:rsidP="008A2F13">
      <w:pPr>
        <w:shd w:val="clear" w:color="auto" w:fill="FFFFFF"/>
        <w:spacing w:after="450"/>
        <w:ind w:left="720" w:firstLine="270"/>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 xml:space="preserve">Most hospitals front office work done on </w:t>
      </w:r>
      <w:r w:rsidR="00F2338E">
        <w:rPr>
          <w:rFonts w:ascii="Segoe UI" w:eastAsia="Times New Roman" w:hAnsi="Segoe UI" w:cs="Segoe UI"/>
          <w:color w:val="111111"/>
          <w:sz w:val="22"/>
          <w:szCs w:val="22"/>
          <w:lang w:eastAsia="en-IN"/>
        </w:rPr>
        <w:t xml:space="preserve">paper. </w:t>
      </w:r>
      <w:r>
        <w:rPr>
          <w:rFonts w:ascii="Segoe UI" w:eastAsia="Times New Roman" w:hAnsi="Segoe UI" w:cs="Segoe UI"/>
          <w:color w:val="111111"/>
          <w:sz w:val="22"/>
          <w:szCs w:val="22"/>
          <w:lang w:eastAsia="en-IN"/>
        </w:rPr>
        <w:t>R</w:t>
      </w:r>
      <w:r w:rsidR="00335B3D">
        <w:rPr>
          <w:rFonts w:ascii="Segoe UI" w:eastAsia="Times New Roman" w:hAnsi="Segoe UI" w:cs="Segoe UI"/>
          <w:color w:val="111111"/>
          <w:sz w:val="22"/>
          <w:szCs w:val="22"/>
          <w:lang w:eastAsia="en-IN"/>
        </w:rPr>
        <w:t xml:space="preserve">egistration of new patient </w:t>
      </w:r>
      <w:r>
        <w:rPr>
          <w:rFonts w:ascii="Segoe UI" w:eastAsia="Times New Roman" w:hAnsi="Segoe UI" w:cs="Segoe UI"/>
          <w:color w:val="111111"/>
          <w:sz w:val="22"/>
          <w:szCs w:val="22"/>
          <w:lang w:eastAsia="en-IN"/>
        </w:rPr>
        <w:t xml:space="preserve">done manually in most of the hospital. Also the maintaining data of patient in form of files is </w:t>
      </w:r>
      <w:r w:rsidR="00F2338E">
        <w:rPr>
          <w:rFonts w:ascii="Segoe UI" w:eastAsia="Times New Roman" w:hAnsi="Segoe UI" w:cs="Segoe UI"/>
          <w:color w:val="111111"/>
          <w:sz w:val="22"/>
          <w:szCs w:val="22"/>
          <w:lang w:eastAsia="en-IN"/>
        </w:rPr>
        <w:t>painful</w:t>
      </w:r>
      <w:r>
        <w:rPr>
          <w:rFonts w:ascii="Segoe UI" w:eastAsia="Times New Roman" w:hAnsi="Segoe UI" w:cs="Segoe UI"/>
          <w:color w:val="111111"/>
          <w:sz w:val="22"/>
          <w:szCs w:val="22"/>
          <w:lang w:eastAsia="en-IN"/>
        </w:rPr>
        <w:t xml:space="preserve"> there is always chance of </w:t>
      </w:r>
      <w:r w:rsidR="00F2338E">
        <w:rPr>
          <w:rFonts w:ascii="Segoe UI" w:eastAsia="Times New Roman" w:hAnsi="Segoe UI" w:cs="Segoe UI"/>
          <w:color w:val="111111"/>
          <w:sz w:val="22"/>
          <w:szCs w:val="22"/>
          <w:lang w:eastAsia="en-IN"/>
        </w:rPr>
        <w:t>loss</w:t>
      </w:r>
      <w:r>
        <w:rPr>
          <w:rFonts w:ascii="Segoe UI" w:eastAsia="Times New Roman" w:hAnsi="Segoe UI" w:cs="Segoe UI"/>
          <w:color w:val="111111"/>
          <w:sz w:val="22"/>
          <w:szCs w:val="22"/>
          <w:lang w:eastAsia="en-IN"/>
        </w:rPr>
        <w:t xml:space="preserve"> of patients documents or not getting them on time which may deal with life and death situation for the patient.</w:t>
      </w:r>
      <w:r w:rsidR="00FD01BF">
        <w:rPr>
          <w:rFonts w:ascii="Segoe UI" w:eastAsia="Times New Roman" w:hAnsi="Segoe UI" w:cs="Segoe UI"/>
          <w:color w:val="111111"/>
          <w:sz w:val="22"/>
          <w:szCs w:val="22"/>
          <w:lang w:eastAsia="en-IN"/>
        </w:rPr>
        <w:t xml:space="preserve"> Sometimes if patient visiting again for follow up </w:t>
      </w:r>
      <w:r w:rsidR="00F2338E">
        <w:rPr>
          <w:rFonts w:ascii="Segoe UI" w:eastAsia="Times New Roman" w:hAnsi="Segoe UI" w:cs="Segoe UI"/>
          <w:color w:val="111111"/>
          <w:sz w:val="22"/>
          <w:szCs w:val="22"/>
          <w:lang w:eastAsia="en-IN"/>
        </w:rPr>
        <w:t>treatment</w:t>
      </w:r>
      <w:r w:rsidR="00FD01BF">
        <w:rPr>
          <w:rFonts w:ascii="Segoe UI" w:eastAsia="Times New Roman" w:hAnsi="Segoe UI" w:cs="Segoe UI"/>
          <w:color w:val="111111"/>
          <w:sz w:val="22"/>
          <w:szCs w:val="22"/>
          <w:lang w:eastAsia="en-IN"/>
        </w:rPr>
        <w:t xml:space="preserve"> patients may lost important documents or records.  </w:t>
      </w:r>
      <w:r>
        <w:rPr>
          <w:rFonts w:ascii="Segoe UI" w:eastAsia="Times New Roman" w:hAnsi="Segoe UI" w:cs="Segoe UI"/>
          <w:color w:val="111111"/>
          <w:sz w:val="22"/>
          <w:szCs w:val="22"/>
          <w:lang w:eastAsia="en-IN"/>
        </w:rPr>
        <w:t xml:space="preserve">Also maintaining and monitoring all activities done daily in hospitals require lots of efforts and paper work also there are lots of chances of human errors in maintaining </w:t>
      </w:r>
      <w:r w:rsidR="00FD01BF">
        <w:rPr>
          <w:rFonts w:ascii="Segoe UI" w:eastAsia="Times New Roman" w:hAnsi="Segoe UI" w:cs="Segoe UI"/>
          <w:color w:val="111111"/>
          <w:sz w:val="22"/>
          <w:szCs w:val="22"/>
          <w:lang w:eastAsia="en-IN"/>
        </w:rPr>
        <w:t xml:space="preserve">those activities. </w:t>
      </w:r>
      <w:r w:rsidR="00022D50">
        <w:rPr>
          <w:rFonts w:ascii="Segoe UI" w:eastAsia="Times New Roman" w:hAnsi="Segoe UI" w:cs="Segoe UI"/>
          <w:color w:val="111111"/>
          <w:sz w:val="22"/>
          <w:szCs w:val="22"/>
          <w:lang w:eastAsia="en-IN"/>
        </w:rPr>
        <w:t>So</w:t>
      </w:r>
      <w:r w:rsidR="00FD01BF">
        <w:rPr>
          <w:rFonts w:ascii="Segoe UI" w:eastAsia="Times New Roman" w:hAnsi="Segoe UI" w:cs="Segoe UI"/>
          <w:color w:val="111111"/>
          <w:sz w:val="22"/>
          <w:szCs w:val="22"/>
          <w:lang w:eastAsia="en-IN"/>
        </w:rPr>
        <w:t xml:space="preserve"> there is need </w:t>
      </w:r>
      <w:r w:rsidR="00022D50">
        <w:rPr>
          <w:rFonts w:ascii="Segoe UI" w:eastAsia="Times New Roman" w:hAnsi="Segoe UI" w:cs="Segoe UI"/>
          <w:color w:val="111111"/>
          <w:sz w:val="22"/>
          <w:szCs w:val="22"/>
          <w:lang w:eastAsia="en-IN"/>
        </w:rPr>
        <w:t>have</w:t>
      </w:r>
      <w:r w:rsidR="00FD01BF">
        <w:rPr>
          <w:rFonts w:ascii="Segoe UI" w:eastAsia="Times New Roman" w:hAnsi="Segoe UI" w:cs="Segoe UI"/>
          <w:color w:val="111111"/>
          <w:sz w:val="22"/>
          <w:szCs w:val="22"/>
          <w:lang w:eastAsia="en-IN"/>
        </w:rPr>
        <w:t xml:space="preserve"> computerize front office work of hospital</w:t>
      </w:r>
      <w:r>
        <w:rPr>
          <w:rFonts w:ascii="Segoe UI" w:eastAsia="Times New Roman" w:hAnsi="Segoe UI" w:cs="Segoe UI"/>
          <w:color w:val="111111"/>
          <w:sz w:val="22"/>
          <w:szCs w:val="22"/>
          <w:lang w:eastAsia="en-IN"/>
        </w:rPr>
        <w:t xml:space="preserve">  </w:t>
      </w:r>
    </w:p>
    <w:p w14:paraId="094B4AA3" w14:textId="77777777" w:rsidR="00844676" w:rsidRDefault="00844676" w:rsidP="008A2F13">
      <w:pPr>
        <w:widowControl/>
        <w:suppressAutoHyphens w:val="0"/>
        <w:autoSpaceDE w:val="0"/>
        <w:autoSpaceDN w:val="0"/>
        <w:adjustRightInd w:val="0"/>
        <w:ind w:left="990"/>
        <w:jc w:val="both"/>
        <w:rPr>
          <w:rFonts w:ascii="Segoe UI" w:hAnsi="Segoe UI"/>
          <w:sz w:val="22"/>
          <w:szCs w:val="22"/>
        </w:rPr>
      </w:pPr>
    </w:p>
    <w:p w14:paraId="287B0218" w14:textId="5CAA79AD" w:rsidR="00005CE4" w:rsidRDefault="00005CE4">
      <w:pPr>
        <w:pStyle w:val="Heading"/>
        <w:numPr>
          <w:ilvl w:val="1"/>
          <w:numId w:val="4"/>
        </w:numPr>
        <w:ind w:left="990"/>
      </w:pPr>
      <w:r>
        <w:t>Goals of the project</w:t>
      </w:r>
      <w:r w:rsidR="00422894">
        <w:t xml:space="preserve"> </w:t>
      </w:r>
    </w:p>
    <w:p w14:paraId="3C6FFD40" w14:textId="78EA3C8D" w:rsidR="006A37C1" w:rsidRDefault="00F2338E" w:rsidP="00F2338E">
      <w:pPr>
        <w:shd w:val="clear" w:color="auto" w:fill="FFFFFF"/>
        <w:spacing w:after="450"/>
        <w:ind w:left="709" w:firstLine="281"/>
        <w:rPr>
          <w:rFonts w:ascii="Segoe UI" w:hAnsi="Segoe UI" w:cs="Segoe UI"/>
          <w:sz w:val="22"/>
          <w:szCs w:val="22"/>
        </w:rPr>
      </w:pPr>
      <w:r>
        <w:rPr>
          <w:rFonts w:ascii="Segoe UI" w:eastAsia="Times New Roman" w:hAnsi="Segoe UI" w:cs="Segoe UI"/>
          <w:color w:val="111111"/>
          <w:sz w:val="22"/>
          <w:szCs w:val="22"/>
          <w:lang w:eastAsia="en-IN"/>
        </w:rPr>
        <w:t xml:space="preserve">The main objective </w:t>
      </w:r>
      <w:r w:rsidR="00FD01BF" w:rsidRPr="00FD01BF">
        <w:rPr>
          <w:rFonts w:ascii="Segoe UI" w:eastAsia="Times New Roman" w:hAnsi="Segoe UI" w:cs="Segoe UI"/>
          <w:color w:val="111111"/>
          <w:sz w:val="22"/>
          <w:szCs w:val="22"/>
          <w:lang w:eastAsia="en-IN"/>
        </w:rPr>
        <w:t>of the project is to computerize the Front Office Management</w:t>
      </w:r>
      <w:r>
        <w:rPr>
          <w:rFonts w:ascii="Segoe UI" w:eastAsia="Times New Roman" w:hAnsi="Segoe UI" w:cs="Segoe UI"/>
          <w:color w:val="111111"/>
          <w:sz w:val="22"/>
          <w:szCs w:val="22"/>
          <w:lang w:eastAsia="en-IN"/>
        </w:rPr>
        <w:t xml:space="preserve"> of Hospital to develop website</w:t>
      </w:r>
      <w:r w:rsidR="00FD01BF" w:rsidRPr="00FD01BF">
        <w:rPr>
          <w:rFonts w:ascii="Segoe UI" w:eastAsia="Times New Roman" w:hAnsi="Segoe UI" w:cs="Segoe UI"/>
          <w:color w:val="111111"/>
          <w:sz w:val="22"/>
          <w:szCs w:val="22"/>
          <w:lang w:eastAsia="en-IN"/>
        </w:rPr>
        <w:t xml:space="preserve"> which is user friendly simple, fast, and cost – effective. It deals with the collection of patient’s information, diagnosis </w:t>
      </w:r>
      <w:r w:rsidR="00130F13" w:rsidRPr="00FD01BF">
        <w:rPr>
          <w:rFonts w:ascii="Segoe UI" w:eastAsia="Times New Roman" w:hAnsi="Segoe UI" w:cs="Segoe UI"/>
          <w:color w:val="111111"/>
          <w:sz w:val="22"/>
          <w:szCs w:val="22"/>
          <w:lang w:eastAsia="en-IN"/>
        </w:rPr>
        <w:t>details,</w:t>
      </w:r>
      <w:r w:rsidR="00130F13">
        <w:rPr>
          <w:rFonts w:ascii="Segoe UI" w:eastAsia="Times New Roman" w:hAnsi="Segoe UI" w:cs="Segoe UI"/>
          <w:color w:val="111111"/>
          <w:sz w:val="22"/>
          <w:szCs w:val="22"/>
          <w:lang w:eastAsia="en-IN"/>
        </w:rPr>
        <w:t xml:space="preserve"> prescriptions etc</w:t>
      </w:r>
      <w:r w:rsidR="00FD01BF" w:rsidRPr="00FD01BF">
        <w:rPr>
          <w:rFonts w:ascii="Segoe UI" w:eastAsia="Times New Roman" w:hAnsi="Segoe UI" w:cs="Segoe UI"/>
          <w:color w:val="111111"/>
          <w:sz w:val="22"/>
          <w:szCs w:val="22"/>
          <w:lang w:eastAsia="en-IN"/>
        </w:rPr>
        <w:t xml:space="preserve">. </w:t>
      </w:r>
      <w:r>
        <w:rPr>
          <w:rFonts w:ascii="Segoe UI" w:eastAsia="Times New Roman" w:hAnsi="Segoe UI" w:cs="Segoe UI"/>
          <w:color w:val="111111"/>
          <w:sz w:val="22"/>
          <w:szCs w:val="22"/>
          <w:lang w:eastAsia="en-IN"/>
        </w:rPr>
        <w:t xml:space="preserve">It is designed for to cover a wide range of hospital administration and management process </w:t>
      </w:r>
      <w:r w:rsidR="00790C65">
        <w:rPr>
          <w:rFonts w:ascii="Segoe UI" w:eastAsia="Times New Roman" w:hAnsi="Segoe UI" w:cs="Segoe UI"/>
          <w:color w:val="111111"/>
          <w:sz w:val="22"/>
          <w:szCs w:val="22"/>
          <w:lang w:eastAsia="en-IN"/>
        </w:rPr>
        <w:t>it</w:t>
      </w:r>
      <w:r>
        <w:rPr>
          <w:rFonts w:ascii="Segoe UI" w:eastAsia="Times New Roman" w:hAnsi="Segoe UI" w:cs="Segoe UI"/>
          <w:color w:val="111111"/>
          <w:sz w:val="22"/>
          <w:szCs w:val="22"/>
          <w:lang w:eastAsia="en-IN"/>
        </w:rPr>
        <w:t xml:space="preserve"> is an integrated end-to-end hospital management system that provides relevant information across hospital to support effective decision making for patient </w:t>
      </w:r>
      <w:r w:rsidR="00790C65">
        <w:rPr>
          <w:rFonts w:ascii="Segoe UI" w:eastAsia="Times New Roman" w:hAnsi="Segoe UI" w:cs="Segoe UI"/>
          <w:color w:val="111111"/>
          <w:sz w:val="22"/>
          <w:szCs w:val="22"/>
          <w:lang w:eastAsia="en-IN"/>
        </w:rPr>
        <w:t>care, hospital</w:t>
      </w:r>
      <w:r>
        <w:rPr>
          <w:rFonts w:ascii="Segoe UI" w:eastAsia="Times New Roman" w:hAnsi="Segoe UI" w:cs="Segoe UI"/>
          <w:color w:val="111111"/>
          <w:sz w:val="22"/>
          <w:szCs w:val="22"/>
          <w:lang w:eastAsia="en-IN"/>
        </w:rPr>
        <w:t xml:space="preserve"> administration and financial accounting in seamless </w:t>
      </w:r>
      <w:r w:rsidR="00790C65">
        <w:rPr>
          <w:rFonts w:ascii="Segoe UI" w:eastAsia="Times New Roman" w:hAnsi="Segoe UI" w:cs="Segoe UI"/>
          <w:color w:val="111111"/>
          <w:sz w:val="22"/>
          <w:szCs w:val="22"/>
          <w:lang w:eastAsia="en-IN"/>
        </w:rPr>
        <w:t>flow. Hospital</w:t>
      </w:r>
      <w:r w:rsidR="00130F13">
        <w:rPr>
          <w:rFonts w:ascii="Segoe UI" w:eastAsia="Times New Roman" w:hAnsi="Segoe UI" w:cs="Segoe UI"/>
          <w:color w:val="111111"/>
          <w:sz w:val="22"/>
          <w:szCs w:val="22"/>
          <w:lang w:eastAsia="en-IN"/>
        </w:rPr>
        <w:t xml:space="preserve"> Management System is designed to improve the quality and management of hospital in areas of clinical process analysis and </w:t>
      </w:r>
      <w:r w:rsidR="00790C65">
        <w:rPr>
          <w:rFonts w:ascii="Segoe UI" w:eastAsia="Times New Roman" w:hAnsi="Segoe UI" w:cs="Segoe UI"/>
          <w:color w:val="111111"/>
          <w:sz w:val="22"/>
          <w:szCs w:val="22"/>
          <w:lang w:eastAsia="en-IN"/>
        </w:rPr>
        <w:t>activity</w:t>
      </w:r>
      <w:r w:rsidR="00130F13">
        <w:rPr>
          <w:rFonts w:ascii="Segoe UI" w:eastAsia="Times New Roman" w:hAnsi="Segoe UI" w:cs="Segoe UI"/>
          <w:color w:val="111111"/>
          <w:sz w:val="22"/>
          <w:szCs w:val="22"/>
          <w:lang w:eastAsia="en-IN"/>
        </w:rPr>
        <w:t xml:space="preserve"> based costing. Hospital Management System enable you to develop your organization and improve effectiveness and quality work</w:t>
      </w:r>
    </w:p>
    <w:p w14:paraId="2F53579E" w14:textId="77777777" w:rsidR="006A37C1" w:rsidRDefault="006A37C1" w:rsidP="006A37C1">
      <w:pPr>
        <w:pStyle w:val="BodyText"/>
        <w:ind w:left="720"/>
        <w:rPr>
          <w:rFonts w:ascii="Segoe UI" w:hAnsi="Segoe UI" w:cs="Segoe UI"/>
          <w:sz w:val="22"/>
          <w:szCs w:val="22"/>
        </w:rPr>
      </w:pPr>
    </w:p>
    <w:p w14:paraId="2B551A4C" w14:textId="77777777" w:rsidR="006A37C1" w:rsidRDefault="006A37C1" w:rsidP="006A37C1">
      <w:pPr>
        <w:pStyle w:val="BodyText"/>
        <w:ind w:left="720"/>
        <w:rPr>
          <w:rFonts w:ascii="Segoe UI" w:hAnsi="Segoe UI" w:cs="Segoe UI"/>
          <w:sz w:val="22"/>
          <w:szCs w:val="22"/>
        </w:rPr>
      </w:pPr>
    </w:p>
    <w:p w14:paraId="7ADE9D8A" w14:textId="77777777" w:rsidR="006A37C1" w:rsidRDefault="006A37C1" w:rsidP="006A37C1">
      <w:pPr>
        <w:pStyle w:val="BodyText"/>
        <w:ind w:left="720"/>
        <w:rPr>
          <w:rFonts w:ascii="Segoe UI" w:hAnsi="Segoe UI" w:cs="Segoe UI"/>
          <w:sz w:val="22"/>
          <w:szCs w:val="22"/>
        </w:rPr>
      </w:pPr>
    </w:p>
    <w:p w14:paraId="494E9F5C" w14:textId="77777777" w:rsidR="006A37C1" w:rsidRDefault="006A37C1" w:rsidP="006A37C1">
      <w:pPr>
        <w:pStyle w:val="BodyText"/>
        <w:ind w:left="720"/>
        <w:rPr>
          <w:rFonts w:ascii="Segoe UI" w:hAnsi="Segoe UI" w:cs="Segoe UI"/>
          <w:sz w:val="22"/>
          <w:szCs w:val="22"/>
        </w:rPr>
      </w:pPr>
    </w:p>
    <w:p w14:paraId="6844595F" w14:textId="77777777" w:rsidR="006A37C1" w:rsidRDefault="006A37C1" w:rsidP="006A37C1">
      <w:pPr>
        <w:pStyle w:val="BodyText"/>
        <w:ind w:left="720"/>
        <w:rPr>
          <w:rFonts w:ascii="Segoe UI" w:hAnsi="Segoe UI" w:cs="Segoe UI"/>
          <w:sz w:val="22"/>
          <w:szCs w:val="22"/>
        </w:rPr>
      </w:pPr>
    </w:p>
    <w:p w14:paraId="21258042" w14:textId="77777777" w:rsidR="006A37C1" w:rsidRDefault="006A37C1" w:rsidP="006A37C1">
      <w:pPr>
        <w:pStyle w:val="BodyText"/>
        <w:ind w:left="720"/>
        <w:rPr>
          <w:rFonts w:ascii="Segoe UI" w:hAnsi="Segoe UI" w:cs="Segoe UI"/>
          <w:sz w:val="22"/>
          <w:szCs w:val="22"/>
        </w:rPr>
      </w:pPr>
    </w:p>
    <w:p w14:paraId="36B62949" w14:textId="77777777" w:rsidR="006A37C1" w:rsidRDefault="006A37C1" w:rsidP="006A37C1">
      <w:pPr>
        <w:pStyle w:val="BodyText"/>
        <w:ind w:left="720"/>
        <w:rPr>
          <w:rFonts w:ascii="Segoe UI" w:hAnsi="Segoe UI" w:cs="Segoe UI"/>
          <w:sz w:val="22"/>
          <w:szCs w:val="22"/>
        </w:rPr>
      </w:pPr>
    </w:p>
    <w:p w14:paraId="055AB009" w14:textId="77777777" w:rsidR="006A37C1" w:rsidRDefault="006A37C1" w:rsidP="00416DB4">
      <w:pPr>
        <w:pStyle w:val="BodyText"/>
        <w:rPr>
          <w:rFonts w:ascii="Segoe UI" w:hAnsi="Segoe UI" w:cs="Segoe UI"/>
          <w:sz w:val="22"/>
          <w:szCs w:val="22"/>
        </w:rPr>
      </w:pPr>
    </w:p>
    <w:p w14:paraId="03200CEF" w14:textId="77777777" w:rsidR="00A12721" w:rsidRDefault="00A12721" w:rsidP="00416DB4">
      <w:pPr>
        <w:pStyle w:val="BodyText"/>
        <w:rPr>
          <w:rFonts w:ascii="Segoe UI" w:hAnsi="Segoe UI" w:cs="Segoe UI"/>
          <w:sz w:val="22"/>
          <w:szCs w:val="22"/>
        </w:rPr>
      </w:pPr>
    </w:p>
    <w:p w14:paraId="7F9CE11F" w14:textId="77777777" w:rsidR="00A12721" w:rsidRDefault="00A12721" w:rsidP="00416DB4">
      <w:pPr>
        <w:pStyle w:val="BodyText"/>
        <w:rPr>
          <w:rFonts w:ascii="Segoe UI" w:hAnsi="Segoe UI" w:cs="Segoe UI"/>
          <w:sz w:val="22"/>
          <w:szCs w:val="22"/>
        </w:rPr>
      </w:pPr>
    </w:p>
    <w:p w14:paraId="40755A39" w14:textId="77777777" w:rsidR="00A12721" w:rsidRPr="006A37C1" w:rsidRDefault="00A12721" w:rsidP="00416DB4">
      <w:pPr>
        <w:pStyle w:val="BodyText"/>
        <w:rPr>
          <w:rFonts w:ascii="Segoe UI" w:hAnsi="Segoe UI" w:cs="Segoe UI"/>
          <w:sz w:val="22"/>
          <w:szCs w:val="22"/>
        </w:rPr>
      </w:pPr>
    </w:p>
    <w:p w14:paraId="71132621" w14:textId="0BC484A3" w:rsidR="00005CE4" w:rsidRDefault="00005CE4" w:rsidP="006A37C1">
      <w:pPr>
        <w:pStyle w:val="Heading"/>
        <w:numPr>
          <w:ilvl w:val="1"/>
          <w:numId w:val="4"/>
        </w:numPr>
        <w:ind w:left="990"/>
      </w:pPr>
      <w:r>
        <w:t>Customers and Stakeholders</w:t>
      </w:r>
    </w:p>
    <w:p w14:paraId="06AAAFA3"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5D20A634" w14:textId="5ADE5994" w:rsidR="00005CE4" w:rsidRDefault="001D3937">
      <w:pPr>
        <w:pStyle w:val="BodyText"/>
        <w:numPr>
          <w:ilvl w:val="1"/>
          <w:numId w:val="5"/>
        </w:numPr>
        <w:rPr>
          <w:rFonts w:ascii="Segoe UI" w:hAnsi="Segoe UI"/>
          <w:sz w:val="22"/>
          <w:szCs w:val="22"/>
        </w:rPr>
      </w:pPr>
      <w:r>
        <w:rPr>
          <w:rFonts w:ascii="Segoe UI" w:hAnsi="Segoe UI"/>
          <w:sz w:val="22"/>
          <w:szCs w:val="22"/>
        </w:rPr>
        <w:t>Hospital staff (Receptionist,Doctor,Administrator)</w:t>
      </w:r>
    </w:p>
    <w:p w14:paraId="15B7DB88" w14:textId="274E1AFD" w:rsidR="006A37C1" w:rsidRDefault="006A37C1" w:rsidP="00790C65">
      <w:pPr>
        <w:pStyle w:val="BodyText"/>
        <w:ind w:left="1800"/>
        <w:rPr>
          <w:rFonts w:ascii="Segoe UI" w:hAnsi="Segoe UI"/>
          <w:sz w:val="22"/>
          <w:szCs w:val="22"/>
        </w:rPr>
      </w:pPr>
    </w:p>
    <w:p w14:paraId="496DA18F" w14:textId="77777777" w:rsidR="00005CE4" w:rsidRDefault="00005CE4">
      <w:pPr>
        <w:pStyle w:val="BodyText"/>
        <w:rPr>
          <w:rFonts w:ascii="Segoe UI" w:hAnsi="Segoe UI"/>
          <w:sz w:val="22"/>
          <w:szCs w:val="22"/>
        </w:rPr>
      </w:pPr>
      <w:r>
        <w:rPr>
          <w:rFonts w:ascii="Segoe UI" w:hAnsi="Segoe UI"/>
          <w:sz w:val="22"/>
          <w:szCs w:val="22"/>
        </w:rPr>
        <w:t>Stakeholders</w:t>
      </w:r>
    </w:p>
    <w:p w14:paraId="0DDBCAC9" w14:textId="26A9B4BE" w:rsidR="00005CE4" w:rsidRDefault="00790C65">
      <w:pPr>
        <w:pStyle w:val="BodyText"/>
        <w:numPr>
          <w:ilvl w:val="1"/>
          <w:numId w:val="6"/>
        </w:numPr>
        <w:rPr>
          <w:rFonts w:ascii="Segoe UI" w:hAnsi="Segoe UI"/>
          <w:sz w:val="22"/>
          <w:szCs w:val="22"/>
        </w:rPr>
      </w:pPr>
      <w:r>
        <w:rPr>
          <w:rFonts w:ascii="Segoe UI" w:hAnsi="Segoe UI" w:cs="Segoe UI"/>
          <w:sz w:val="22"/>
          <w:szCs w:val="22"/>
        </w:rPr>
        <w:t>Patients</w:t>
      </w:r>
      <w:r w:rsidR="00005CE4">
        <w:rPr>
          <w:rFonts w:ascii="Segoe UI" w:hAnsi="Segoe UI"/>
          <w:sz w:val="22"/>
          <w:szCs w:val="22"/>
        </w:rPr>
        <w:t>.</w:t>
      </w:r>
    </w:p>
    <w:p w14:paraId="43FF40B5" w14:textId="1555AD27" w:rsidR="006A37C1" w:rsidRDefault="00790C65">
      <w:pPr>
        <w:pStyle w:val="BodyText"/>
        <w:numPr>
          <w:ilvl w:val="1"/>
          <w:numId w:val="6"/>
        </w:numPr>
        <w:rPr>
          <w:rFonts w:ascii="Segoe UI" w:hAnsi="Segoe UI"/>
          <w:sz w:val="22"/>
          <w:szCs w:val="22"/>
        </w:rPr>
      </w:pPr>
      <w:r>
        <w:rPr>
          <w:rFonts w:ascii="Segoe UI" w:hAnsi="Segoe UI"/>
          <w:sz w:val="22"/>
          <w:szCs w:val="22"/>
        </w:rPr>
        <w:t>Physicians</w:t>
      </w:r>
    </w:p>
    <w:p w14:paraId="326248BB" w14:textId="1087BF90" w:rsidR="006A37C1" w:rsidRDefault="00790C65">
      <w:pPr>
        <w:pStyle w:val="BodyText"/>
        <w:numPr>
          <w:ilvl w:val="1"/>
          <w:numId w:val="6"/>
        </w:numPr>
        <w:rPr>
          <w:rFonts w:ascii="Segoe UI" w:hAnsi="Segoe UI"/>
          <w:sz w:val="22"/>
          <w:szCs w:val="22"/>
        </w:rPr>
      </w:pPr>
      <w:r>
        <w:rPr>
          <w:rFonts w:ascii="Segoe UI" w:hAnsi="Segoe UI"/>
          <w:sz w:val="22"/>
          <w:szCs w:val="22"/>
        </w:rPr>
        <w:t>Insurance companies</w:t>
      </w:r>
    </w:p>
    <w:p w14:paraId="7F8CF3C3" w14:textId="50992AAE" w:rsidR="006A37C1" w:rsidRDefault="00790C65">
      <w:pPr>
        <w:pStyle w:val="BodyText"/>
        <w:numPr>
          <w:ilvl w:val="1"/>
          <w:numId w:val="6"/>
        </w:numPr>
        <w:rPr>
          <w:rFonts w:ascii="Segoe UI" w:hAnsi="Segoe UI"/>
          <w:sz w:val="22"/>
          <w:szCs w:val="22"/>
        </w:rPr>
      </w:pPr>
      <w:r>
        <w:rPr>
          <w:rFonts w:ascii="Segoe UI" w:hAnsi="Segoe UI"/>
          <w:sz w:val="22"/>
          <w:szCs w:val="22"/>
        </w:rPr>
        <w:t>Pharmaceutical firms</w:t>
      </w:r>
    </w:p>
    <w:p w14:paraId="5D708B21" w14:textId="3FE662E2" w:rsidR="006A37C1" w:rsidRDefault="006A37C1">
      <w:pPr>
        <w:pStyle w:val="BodyText"/>
        <w:numPr>
          <w:ilvl w:val="1"/>
          <w:numId w:val="6"/>
        </w:numPr>
        <w:rPr>
          <w:rFonts w:ascii="Segoe UI" w:hAnsi="Segoe UI"/>
          <w:sz w:val="22"/>
          <w:szCs w:val="22"/>
        </w:rPr>
      </w:pPr>
      <w:r>
        <w:rPr>
          <w:rFonts w:ascii="Segoe UI" w:hAnsi="Segoe UI"/>
          <w:sz w:val="22"/>
          <w:szCs w:val="22"/>
        </w:rPr>
        <w:t>Government</w:t>
      </w:r>
      <w:r w:rsidR="00790C65">
        <w:rPr>
          <w:rFonts w:ascii="Segoe UI" w:hAnsi="Segoe UI"/>
          <w:sz w:val="22"/>
          <w:szCs w:val="22"/>
        </w:rPr>
        <w:t xml:space="preserve"> Insurance companies</w:t>
      </w:r>
    </w:p>
    <w:p w14:paraId="4196649A" w14:textId="77777777" w:rsidR="00005CE4" w:rsidRDefault="00005CE4">
      <w:pPr>
        <w:pStyle w:val="BodyText"/>
        <w:rPr>
          <w:rFonts w:ascii="Segoe UI" w:hAnsi="Segoe UI"/>
          <w:sz w:val="22"/>
          <w:szCs w:val="22"/>
        </w:rPr>
      </w:pPr>
    </w:p>
    <w:p w14:paraId="419E4C33" w14:textId="77777777" w:rsidR="00005CE4" w:rsidRDefault="00005CE4">
      <w:pPr>
        <w:pStyle w:val="BodyText"/>
        <w:rPr>
          <w:rFonts w:ascii="Segoe UI" w:hAnsi="Segoe UI"/>
          <w:sz w:val="22"/>
          <w:szCs w:val="22"/>
        </w:rPr>
      </w:pPr>
    </w:p>
    <w:p w14:paraId="70DE1BB6" w14:textId="77777777" w:rsidR="00005CE4" w:rsidRDefault="00005CE4">
      <w:pPr>
        <w:pStyle w:val="BodyText"/>
        <w:rPr>
          <w:rFonts w:ascii="Segoe UI" w:hAnsi="Segoe UI"/>
          <w:sz w:val="22"/>
          <w:szCs w:val="22"/>
        </w:rPr>
      </w:pPr>
    </w:p>
    <w:p w14:paraId="13DA177F" w14:textId="046C57CA" w:rsidR="00005CE4" w:rsidRDefault="00005CE4">
      <w:pPr>
        <w:pStyle w:val="Heading1"/>
        <w:pageBreakBefore/>
      </w:pPr>
      <w:r>
        <w:lastRenderedPageBreak/>
        <w:t>2. Business Requirements Overview</w:t>
      </w:r>
    </w:p>
    <w:p w14:paraId="30C418B6" w14:textId="77777777" w:rsidR="00005CE4" w:rsidRDefault="00005CE4"/>
    <w:p w14:paraId="6DF4D315" w14:textId="77777777" w:rsidR="00005CE4" w:rsidRDefault="00F573AB">
      <w:pPr>
        <w:pStyle w:val="ListParagraph"/>
        <w:numPr>
          <w:ilvl w:val="0"/>
          <w:numId w:val="2"/>
        </w:numPr>
        <w:rPr>
          <w:rFonts w:ascii="Segoe UI" w:hAnsi="Segoe UI"/>
          <w:sz w:val="22"/>
          <w:szCs w:val="22"/>
        </w:rPr>
      </w:pPr>
      <w:r>
        <w:rPr>
          <w:rFonts w:ascii="Segoe UI" w:hAnsi="Segoe UI"/>
          <w:sz w:val="22"/>
          <w:szCs w:val="22"/>
        </w:rPr>
        <w:t>Hospital Management</w:t>
      </w:r>
      <w:r w:rsidR="00005CE4">
        <w:rPr>
          <w:rFonts w:ascii="Segoe UI" w:hAnsi="Segoe UI"/>
          <w:sz w:val="22"/>
          <w:szCs w:val="22"/>
        </w:rPr>
        <w:t xml:space="preserve"> System is the public web application.</w:t>
      </w:r>
    </w:p>
    <w:p w14:paraId="6452CC14" w14:textId="77777777" w:rsidR="00005CE4" w:rsidRDefault="00005CE4">
      <w:pPr>
        <w:pStyle w:val="ListParagraph"/>
        <w:rPr>
          <w:rFonts w:ascii="Segoe UI" w:hAnsi="Segoe UI"/>
          <w:sz w:val="22"/>
          <w:szCs w:val="22"/>
        </w:rPr>
      </w:pPr>
    </w:p>
    <w:p w14:paraId="576C1A6B" w14:textId="105F2AE4" w:rsidR="00005CE4" w:rsidRDefault="00F573AB">
      <w:pPr>
        <w:pStyle w:val="ListParagraph"/>
        <w:numPr>
          <w:ilvl w:val="0"/>
          <w:numId w:val="2"/>
        </w:numPr>
        <w:rPr>
          <w:rFonts w:ascii="Segoe UI" w:hAnsi="Segoe UI"/>
          <w:sz w:val="22"/>
          <w:szCs w:val="22"/>
        </w:rPr>
      </w:pPr>
      <w:r>
        <w:rPr>
          <w:rFonts w:ascii="Segoe UI" w:hAnsi="Segoe UI"/>
          <w:sz w:val="22"/>
          <w:szCs w:val="22"/>
        </w:rPr>
        <w:t>Hospital Management</w:t>
      </w:r>
      <w:r w:rsidR="00005CE4">
        <w:rPr>
          <w:rFonts w:ascii="Segoe UI" w:hAnsi="Segoe UI"/>
          <w:sz w:val="22"/>
          <w:szCs w:val="22"/>
        </w:rPr>
        <w:t xml:space="preserve"> System will be open</w:t>
      </w:r>
      <w:r w:rsidR="00790C65">
        <w:rPr>
          <w:rFonts w:ascii="Segoe UI" w:hAnsi="Segoe UI"/>
          <w:sz w:val="22"/>
          <w:szCs w:val="22"/>
        </w:rPr>
        <w:t>ed to global but in the phase 1</w:t>
      </w:r>
      <w:r w:rsidR="001D3937">
        <w:rPr>
          <w:rFonts w:ascii="Segoe UI" w:hAnsi="Segoe UI"/>
          <w:sz w:val="22"/>
          <w:szCs w:val="22"/>
        </w:rPr>
        <w:t>, the</w:t>
      </w:r>
      <w:r w:rsidR="00790C65">
        <w:rPr>
          <w:rFonts w:ascii="Segoe UI" w:hAnsi="Segoe UI"/>
          <w:sz w:val="22"/>
          <w:szCs w:val="22"/>
        </w:rPr>
        <w:t xml:space="preserve"> main target is in the </w:t>
      </w:r>
      <w:r w:rsidR="00952DE4">
        <w:rPr>
          <w:rFonts w:ascii="Segoe UI" w:hAnsi="Segoe UI"/>
          <w:sz w:val="22"/>
          <w:szCs w:val="22"/>
        </w:rPr>
        <w:t>India</w:t>
      </w:r>
      <w:r w:rsidR="00005CE4">
        <w:rPr>
          <w:rFonts w:ascii="Segoe UI" w:hAnsi="Segoe UI"/>
          <w:sz w:val="22"/>
          <w:szCs w:val="22"/>
        </w:rPr>
        <w:t>.</w:t>
      </w:r>
    </w:p>
    <w:p w14:paraId="693E5E13" w14:textId="77777777" w:rsidR="00005CE4" w:rsidRDefault="00005CE4">
      <w:pPr>
        <w:pStyle w:val="ListParagraph"/>
        <w:rPr>
          <w:rFonts w:ascii="Segoe UI" w:hAnsi="Segoe UI"/>
          <w:sz w:val="22"/>
          <w:szCs w:val="22"/>
        </w:rPr>
      </w:pPr>
    </w:p>
    <w:p w14:paraId="5B751116" w14:textId="3565709B" w:rsidR="00C02C73" w:rsidRPr="00C02C73" w:rsidRDefault="001D3937" w:rsidP="00C02C73">
      <w:pPr>
        <w:pStyle w:val="ListParagraph"/>
        <w:numPr>
          <w:ilvl w:val="0"/>
          <w:numId w:val="2"/>
        </w:numPr>
        <w:rPr>
          <w:rFonts w:ascii="Segoe UI" w:hAnsi="Segoe UI"/>
          <w:sz w:val="22"/>
          <w:szCs w:val="22"/>
        </w:rPr>
      </w:pPr>
      <w:r>
        <w:rPr>
          <w:rFonts w:ascii="Segoe UI" w:hAnsi="Segoe UI"/>
          <w:sz w:val="22"/>
          <w:szCs w:val="22"/>
        </w:rPr>
        <w:t>There are three</w:t>
      </w:r>
      <w:r w:rsidR="00790C65">
        <w:rPr>
          <w:rFonts w:ascii="Segoe UI" w:hAnsi="Segoe UI"/>
          <w:sz w:val="22"/>
          <w:szCs w:val="22"/>
        </w:rPr>
        <w:t xml:space="preserve"> type of user </w:t>
      </w:r>
      <w:r>
        <w:rPr>
          <w:rFonts w:ascii="Segoe UI" w:hAnsi="Segoe UI"/>
          <w:sz w:val="22"/>
          <w:szCs w:val="22"/>
        </w:rPr>
        <w:t>Hospital staff including R</w:t>
      </w:r>
      <w:r w:rsidR="0098517C">
        <w:rPr>
          <w:rFonts w:ascii="Segoe UI" w:hAnsi="Segoe UI"/>
          <w:sz w:val="22"/>
          <w:szCs w:val="22"/>
        </w:rPr>
        <w:t>eceptionist</w:t>
      </w:r>
      <w:r w:rsidR="00CB0FF5">
        <w:rPr>
          <w:rFonts w:ascii="Segoe UI" w:hAnsi="Segoe UI"/>
          <w:sz w:val="22"/>
          <w:szCs w:val="22"/>
        </w:rPr>
        <w:t>, Doctor, and Admin</w:t>
      </w:r>
      <w:r w:rsidR="0098517C">
        <w:rPr>
          <w:rFonts w:ascii="Segoe UI" w:hAnsi="Segoe UI"/>
          <w:sz w:val="22"/>
          <w:szCs w:val="22"/>
        </w:rPr>
        <w:t>.</w:t>
      </w:r>
    </w:p>
    <w:p w14:paraId="167B221C" w14:textId="77777777" w:rsidR="00844676" w:rsidRPr="00844676" w:rsidRDefault="00844676" w:rsidP="00844676">
      <w:pPr>
        <w:pStyle w:val="ListParagraph"/>
        <w:rPr>
          <w:rFonts w:ascii="Segoe UI" w:hAnsi="Segoe UI"/>
          <w:sz w:val="22"/>
          <w:szCs w:val="22"/>
        </w:rPr>
      </w:pPr>
    </w:p>
    <w:p w14:paraId="0CD83C81" w14:textId="509954DE" w:rsidR="00005CE4" w:rsidRPr="001D3937" w:rsidRDefault="00F573AB" w:rsidP="001D3937">
      <w:pPr>
        <w:pStyle w:val="ListParagraph"/>
        <w:numPr>
          <w:ilvl w:val="0"/>
          <w:numId w:val="2"/>
        </w:numPr>
        <w:rPr>
          <w:rFonts w:ascii="Segoe UI" w:hAnsi="Segoe UI"/>
          <w:sz w:val="22"/>
          <w:szCs w:val="22"/>
        </w:rPr>
      </w:pPr>
      <w:r>
        <w:rPr>
          <w:rFonts w:ascii="Segoe UI" w:hAnsi="Segoe UI"/>
          <w:sz w:val="22"/>
          <w:szCs w:val="22"/>
        </w:rPr>
        <w:t>Hospital Management</w:t>
      </w:r>
      <w:r w:rsidR="00C02C73">
        <w:rPr>
          <w:rFonts w:ascii="Segoe UI" w:hAnsi="Segoe UI"/>
          <w:sz w:val="22"/>
          <w:szCs w:val="22"/>
        </w:rPr>
        <w:t xml:space="preserve"> System can track and manage patient records across system and track overall work of hospital</w:t>
      </w:r>
    </w:p>
    <w:p w14:paraId="5E95DA68" w14:textId="77777777" w:rsidR="00005CE4" w:rsidRPr="00F573AB" w:rsidRDefault="00F573AB" w:rsidP="00F573AB">
      <w:pPr>
        <w:pStyle w:val="ListParagraph"/>
        <w:numPr>
          <w:ilvl w:val="0"/>
          <w:numId w:val="2"/>
        </w:numPr>
        <w:spacing w:before="240" w:after="120"/>
        <w:rPr>
          <w:rFonts w:ascii="Segoe UI" w:hAnsi="Segoe UI"/>
          <w:sz w:val="22"/>
          <w:szCs w:val="22"/>
        </w:rPr>
      </w:pPr>
      <w:r>
        <w:rPr>
          <w:rFonts w:ascii="Segoe UI" w:hAnsi="Segoe UI"/>
          <w:sz w:val="22"/>
          <w:szCs w:val="22"/>
        </w:rPr>
        <w:t>Hospital Management</w:t>
      </w:r>
      <w:r w:rsidR="006A37C1">
        <w:rPr>
          <w:rFonts w:ascii="Segoe UI" w:hAnsi="Segoe UI"/>
          <w:sz w:val="22"/>
          <w:szCs w:val="22"/>
        </w:rPr>
        <w:t xml:space="preserve"> </w:t>
      </w:r>
      <w:r w:rsidR="00005CE4">
        <w:rPr>
          <w:rFonts w:ascii="Segoe UI" w:hAnsi="Segoe UI"/>
          <w:sz w:val="22"/>
          <w:szCs w:val="22"/>
        </w:rPr>
        <w:t>System could be maintained by Administrator.</w:t>
      </w:r>
    </w:p>
    <w:p w14:paraId="35E8B4CE" w14:textId="77777777" w:rsidR="00005CE4" w:rsidRDefault="00005CE4">
      <w:pPr>
        <w:pStyle w:val="Heading1"/>
      </w:pPr>
      <w:r>
        <w:t>3. Functional Requirements Overview</w:t>
      </w:r>
    </w:p>
    <w:p w14:paraId="3B6D0154" w14:textId="77777777" w:rsidR="00005CE4" w:rsidRDefault="00F573AB">
      <w:pPr>
        <w:pStyle w:val="ListParagraph"/>
        <w:rPr>
          <w:rFonts w:ascii="Segoe UI" w:hAnsi="Segoe UI"/>
          <w:sz w:val="22"/>
          <w:szCs w:val="22"/>
        </w:rPr>
      </w:pPr>
      <w:r>
        <w:rPr>
          <w:rFonts w:ascii="Segoe UI" w:hAnsi="Segoe UI"/>
          <w:sz w:val="22"/>
          <w:szCs w:val="22"/>
        </w:rPr>
        <w:t>Hospital Management</w:t>
      </w:r>
      <w:r w:rsidR="006A37C1">
        <w:rPr>
          <w:rFonts w:ascii="Segoe UI" w:hAnsi="Segoe UI"/>
          <w:sz w:val="22"/>
          <w:szCs w:val="22"/>
        </w:rPr>
        <w:t xml:space="preserve"> System consists of </w:t>
      </w:r>
      <w:r>
        <w:rPr>
          <w:rFonts w:ascii="Segoe UI" w:hAnsi="Segoe UI"/>
          <w:sz w:val="22"/>
          <w:szCs w:val="22"/>
        </w:rPr>
        <w:t>eight</w:t>
      </w:r>
      <w:r w:rsidR="00005CE4">
        <w:rPr>
          <w:rFonts w:ascii="Segoe UI" w:hAnsi="Segoe UI"/>
          <w:sz w:val="22"/>
          <w:szCs w:val="22"/>
        </w:rPr>
        <w:t xml:space="preserve"> modules described as below.</w:t>
      </w:r>
    </w:p>
    <w:p w14:paraId="5FD8B9B9" w14:textId="77777777" w:rsidR="00005CE4" w:rsidRDefault="00005CE4">
      <w:pPr>
        <w:pStyle w:val="ListParagraph"/>
        <w:rPr>
          <w:rFonts w:ascii="Segoe UI" w:hAnsi="Segoe UI"/>
          <w:sz w:val="22"/>
          <w:szCs w:val="22"/>
        </w:rPr>
      </w:pPr>
    </w:p>
    <w:p w14:paraId="1859CF9E" w14:textId="77777777" w:rsidR="00772652" w:rsidRDefault="00772652" w:rsidP="009630A0">
      <w:pPr>
        <w:pStyle w:val="ListParagraph"/>
        <w:rPr>
          <w:rFonts w:ascii="Segoe UI" w:hAnsi="Segoe UI"/>
          <w:sz w:val="22"/>
          <w:szCs w:val="22"/>
        </w:rPr>
      </w:pPr>
    </w:p>
    <w:p w14:paraId="2EC384D8" w14:textId="77777777" w:rsidR="001D3937" w:rsidRPr="003507BF" w:rsidRDefault="001D3937" w:rsidP="001D3937">
      <w:pPr>
        <w:pStyle w:val="ListParagraph"/>
        <w:numPr>
          <w:ilvl w:val="0"/>
          <w:numId w:val="3"/>
        </w:numPr>
        <w:rPr>
          <w:rFonts w:ascii="Segoe UI" w:hAnsi="Segoe UI"/>
          <w:sz w:val="22"/>
          <w:szCs w:val="22"/>
        </w:rPr>
      </w:pPr>
      <w:r>
        <w:rPr>
          <w:rFonts w:ascii="Segoe UI" w:hAnsi="Segoe UI"/>
          <w:sz w:val="22"/>
          <w:szCs w:val="22"/>
        </w:rPr>
        <w:t>Receptionist Module.</w:t>
      </w:r>
    </w:p>
    <w:p w14:paraId="1DCC15FB" w14:textId="77777777" w:rsidR="001D3937" w:rsidRDefault="001D3937" w:rsidP="001D3937">
      <w:pPr>
        <w:pStyle w:val="ListParagraph"/>
        <w:numPr>
          <w:ilvl w:val="0"/>
          <w:numId w:val="3"/>
        </w:numPr>
        <w:rPr>
          <w:rFonts w:ascii="Segoe UI" w:hAnsi="Segoe UI"/>
          <w:sz w:val="22"/>
          <w:szCs w:val="22"/>
        </w:rPr>
      </w:pPr>
      <w:r>
        <w:rPr>
          <w:rFonts w:ascii="Segoe UI" w:hAnsi="Segoe UI"/>
          <w:sz w:val="22"/>
          <w:szCs w:val="22"/>
        </w:rPr>
        <w:t>Doctor Module.</w:t>
      </w:r>
    </w:p>
    <w:p w14:paraId="39740AE9" w14:textId="77777777" w:rsidR="001D3937" w:rsidRPr="003507BF" w:rsidRDefault="001D3937" w:rsidP="001D3937">
      <w:pPr>
        <w:pStyle w:val="ListParagraph"/>
        <w:numPr>
          <w:ilvl w:val="0"/>
          <w:numId w:val="3"/>
        </w:numPr>
        <w:rPr>
          <w:rFonts w:ascii="Segoe UI" w:hAnsi="Segoe UI"/>
          <w:sz w:val="22"/>
          <w:szCs w:val="22"/>
        </w:rPr>
      </w:pPr>
      <w:r>
        <w:rPr>
          <w:rFonts w:ascii="Segoe UI" w:hAnsi="Segoe UI"/>
          <w:sz w:val="22"/>
          <w:szCs w:val="22"/>
        </w:rPr>
        <w:t>Admin Module.</w:t>
      </w:r>
    </w:p>
    <w:p w14:paraId="3084A256" w14:textId="77777777" w:rsidR="00005CE4" w:rsidRDefault="00005CE4">
      <w:pPr>
        <w:pStyle w:val="ListParagraph"/>
        <w:rPr>
          <w:rFonts w:ascii="Trebuchet MS" w:hAnsi="Trebuchet MS"/>
        </w:rPr>
      </w:pPr>
    </w:p>
    <w:p w14:paraId="7D9FF799" w14:textId="0E9F6911" w:rsidR="008A2F13" w:rsidRPr="005C383B" w:rsidRDefault="009E7D83" w:rsidP="005C383B">
      <w:pPr>
        <w:shd w:val="clear" w:color="auto" w:fill="FFFFFF"/>
        <w:spacing w:after="450"/>
        <w:ind w:firstLine="709"/>
        <w:rPr>
          <w:rFonts w:ascii="Arial" w:eastAsia="Times New Roman" w:hAnsi="Arial" w:cs="Arial"/>
          <w:b/>
          <w:bCs/>
          <w:color w:val="111111"/>
          <w:sz w:val="28"/>
          <w:szCs w:val="28"/>
          <w:lang w:eastAsia="en-IN"/>
        </w:rPr>
      </w:pPr>
      <w:r w:rsidRPr="008A2F13">
        <w:rPr>
          <w:rFonts w:ascii="Arial" w:hAnsi="Arial" w:cs="Arial"/>
          <w:sz w:val="28"/>
          <w:szCs w:val="28"/>
        </w:rPr>
        <w:t>3.1</w:t>
      </w:r>
      <w:r w:rsidR="00772652" w:rsidRPr="008A2F13">
        <w:rPr>
          <w:rFonts w:ascii="Arial" w:hAnsi="Arial" w:cs="Arial"/>
          <w:sz w:val="28"/>
          <w:szCs w:val="28"/>
        </w:rPr>
        <w:t xml:space="preserve"> </w:t>
      </w:r>
      <w:r w:rsidR="001D3937">
        <w:rPr>
          <w:rFonts w:ascii="Arial" w:eastAsia="Times New Roman" w:hAnsi="Arial" w:cs="Arial"/>
          <w:color w:val="111111"/>
          <w:sz w:val="28"/>
          <w:szCs w:val="28"/>
          <w:lang w:eastAsia="en-IN"/>
        </w:rPr>
        <w:t>Receptionist Module</w:t>
      </w:r>
      <w:r w:rsidR="001D3937">
        <w:rPr>
          <w:rFonts w:ascii="Arial" w:eastAsia="Times New Roman" w:hAnsi="Arial" w:cs="Arial"/>
          <w:b/>
          <w:bCs/>
          <w:color w:val="111111"/>
          <w:sz w:val="28"/>
          <w:szCs w:val="28"/>
          <w:lang w:eastAsia="en-IN"/>
        </w:rPr>
        <w:t>:</w:t>
      </w:r>
    </w:p>
    <w:p w14:paraId="6A4B370E" w14:textId="25F50BE5" w:rsidR="005C383B" w:rsidRDefault="005C383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Registration of new patient.</w:t>
      </w:r>
    </w:p>
    <w:p w14:paraId="4CBA6658" w14:textId="357F6FF9" w:rsidR="005C383B" w:rsidRDefault="005C383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Search for existing patient.</w:t>
      </w:r>
    </w:p>
    <w:p w14:paraId="36AADC52" w14:textId="7F5A1D14" w:rsidR="0098517C" w:rsidRDefault="0098517C"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Update details of existing patient.</w:t>
      </w:r>
    </w:p>
    <w:p w14:paraId="5F04B4D7" w14:textId="529A9052" w:rsidR="005C383B" w:rsidRDefault="005C383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W</w:t>
      </w:r>
      <w:r w:rsidRPr="00A9116B">
        <w:rPr>
          <w:rFonts w:ascii="Segoe UI" w:eastAsia="Times New Roman" w:hAnsi="Segoe UI" w:cs="Segoe UI"/>
          <w:color w:val="111111"/>
          <w:sz w:val="22"/>
          <w:szCs w:val="22"/>
          <w:lang w:eastAsia="en-IN"/>
        </w:rPr>
        <w:t>atch transaction reports of patient payment</w:t>
      </w:r>
      <w:r>
        <w:rPr>
          <w:rFonts w:ascii="Segoe UI" w:eastAsia="Times New Roman" w:hAnsi="Segoe UI" w:cs="Segoe UI"/>
          <w:color w:val="111111"/>
          <w:sz w:val="22"/>
          <w:szCs w:val="22"/>
          <w:lang w:eastAsia="en-IN"/>
        </w:rPr>
        <w:t>.</w:t>
      </w:r>
    </w:p>
    <w:p w14:paraId="55C79A67" w14:textId="0393FA54" w:rsidR="005C383B" w:rsidRDefault="005C383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Keep a record of patients with respect to the specified doctor.</w:t>
      </w:r>
    </w:p>
    <w:p w14:paraId="148E6B66" w14:textId="3A4B1928" w:rsidR="005C383B" w:rsidRDefault="005C383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Upload patient reports in system.</w:t>
      </w:r>
    </w:p>
    <w:p w14:paraId="086EAEA5" w14:textId="17FF6340" w:rsidR="005C383B" w:rsidRDefault="005C383B" w:rsidP="008A2F13">
      <w:pPr>
        <w:widowControl/>
        <w:numPr>
          <w:ilvl w:val="0"/>
          <w:numId w:val="9"/>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Create and manage appointments.</w:t>
      </w:r>
    </w:p>
    <w:p w14:paraId="748E08C3" w14:textId="77777777" w:rsidR="00C02C73" w:rsidRPr="008A2F13" w:rsidRDefault="00C02C73" w:rsidP="008628C4">
      <w:pPr>
        <w:widowControl/>
        <w:shd w:val="clear" w:color="auto" w:fill="FFFFFF"/>
        <w:suppressAutoHyphens w:val="0"/>
        <w:spacing w:before="100" w:beforeAutospacing="1" w:after="100" w:afterAutospacing="1"/>
        <w:ind w:left="1080"/>
        <w:rPr>
          <w:rFonts w:ascii="Segoe UI" w:eastAsia="Times New Roman" w:hAnsi="Segoe UI" w:cs="Segoe UI"/>
          <w:color w:val="111111"/>
          <w:sz w:val="22"/>
          <w:szCs w:val="22"/>
          <w:lang w:eastAsia="en-IN"/>
        </w:rPr>
      </w:pPr>
    </w:p>
    <w:p w14:paraId="5EF72D13" w14:textId="4B891375" w:rsidR="005C383B" w:rsidRPr="005C383B" w:rsidRDefault="009E7D83" w:rsidP="005C383B">
      <w:pPr>
        <w:pStyle w:val="Heading"/>
        <w:ind w:left="990" w:hanging="360"/>
        <w:rPr>
          <w:rFonts w:eastAsia="Times New Roman" w:cs="Arial"/>
          <w:color w:val="111111"/>
          <w:lang w:eastAsia="en-IN"/>
        </w:rPr>
      </w:pPr>
      <w:r>
        <w:t>3.2</w:t>
      </w:r>
      <w:r w:rsidR="00772652">
        <w:t xml:space="preserve"> </w:t>
      </w:r>
      <w:r w:rsidR="005C383B">
        <w:rPr>
          <w:rFonts w:eastAsia="Times New Roman" w:cs="Arial"/>
          <w:color w:val="111111"/>
          <w:lang w:eastAsia="en-IN"/>
        </w:rPr>
        <w:t>Doctor Module</w:t>
      </w:r>
      <w:r w:rsidR="008A2F13" w:rsidRPr="008A2F13">
        <w:rPr>
          <w:rFonts w:eastAsia="Times New Roman" w:cs="Arial"/>
          <w:color w:val="111111"/>
          <w:lang w:eastAsia="en-IN"/>
        </w:rPr>
        <w:t>:</w:t>
      </w:r>
    </w:p>
    <w:p w14:paraId="59C42EC0" w14:textId="5B81EC27" w:rsidR="005C383B" w:rsidRDefault="0098517C" w:rsidP="005C383B">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Manage</w:t>
      </w:r>
      <w:r w:rsidR="005C383B">
        <w:rPr>
          <w:rFonts w:ascii="Segoe UI" w:eastAsia="Times New Roman" w:hAnsi="Segoe UI" w:cs="Segoe UI"/>
          <w:color w:val="111111"/>
          <w:sz w:val="22"/>
          <w:szCs w:val="22"/>
          <w:lang w:eastAsia="en-IN"/>
        </w:rPr>
        <w:t xml:space="preserve"> current appointments.</w:t>
      </w:r>
    </w:p>
    <w:p w14:paraId="53C75623" w14:textId="4A552B32" w:rsidR="005C383B" w:rsidRPr="005C383B" w:rsidRDefault="005C383B" w:rsidP="005C383B">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sidRPr="005C383B">
        <w:rPr>
          <w:rFonts w:ascii="Segoe UI" w:eastAsia="Times New Roman" w:hAnsi="Segoe UI" w:cs="Segoe UI"/>
          <w:color w:val="111111"/>
          <w:sz w:val="22"/>
          <w:szCs w:val="22"/>
          <w:lang w:eastAsia="en-IN"/>
        </w:rPr>
        <w:t>Check the patient history if any previous medical condition.</w:t>
      </w:r>
    </w:p>
    <w:p w14:paraId="21406FE2" w14:textId="10B8866F" w:rsidR="005C383B" w:rsidRDefault="005C383B" w:rsidP="005C383B">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Provide prescription</w:t>
      </w:r>
      <w:r w:rsidRPr="008A2F13">
        <w:rPr>
          <w:rFonts w:ascii="Segoe UI" w:eastAsia="Times New Roman" w:hAnsi="Segoe UI" w:cs="Segoe UI"/>
          <w:color w:val="111111"/>
          <w:sz w:val="22"/>
          <w:szCs w:val="22"/>
          <w:lang w:eastAsia="en-IN"/>
        </w:rPr>
        <w:t xml:space="preserve"> according to patient </w:t>
      </w:r>
      <w:r w:rsidR="0098517C">
        <w:rPr>
          <w:rFonts w:ascii="Segoe UI" w:eastAsia="Times New Roman" w:hAnsi="Segoe UI" w:cs="Segoe UI"/>
          <w:color w:val="111111"/>
          <w:sz w:val="22"/>
          <w:szCs w:val="22"/>
          <w:lang w:eastAsia="en-IN"/>
        </w:rPr>
        <w:t>diagnosis</w:t>
      </w:r>
      <w:r>
        <w:rPr>
          <w:rFonts w:ascii="Segoe UI" w:eastAsia="Times New Roman" w:hAnsi="Segoe UI" w:cs="Segoe UI"/>
          <w:color w:val="111111"/>
          <w:sz w:val="22"/>
          <w:szCs w:val="22"/>
          <w:lang w:eastAsia="en-IN"/>
        </w:rPr>
        <w:t>.</w:t>
      </w:r>
    </w:p>
    <w:p w14:paraId="571C5912" w14:textId="1A8F7720" w:rsidR="005C383B" w:rsidRDefault="0098517C" w:rsidP="005C383B">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Provide prescription for external test or recommend other doctor.</w:t>
      </w:r>
    </w:p>
    <w:p w14:paraId="372A9B88" w14:textId="4AC8D178" w:rsidR="0098517C" w:rsidRPr="003507BF" w:rsidRDefault="0098517C" w:rsidP="005C383B">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Keep note of patient treatment.</w:t>
      </w:r>
      <w:bookmarkStart w:id="0" w:name="_GoBack"/>
      <w:bookmarkEnd w:id="0"/>
    </w:p>
    <w:p w14:paraId="57E746AA" w14:textId="3DA6AC5B" w:rsidR="009E7D83" w:rsidRPr="009E7D83" w:rsidRDefault="009E7D83" w:rsidP="009E7D83">
      <w:pPr>
        <w:pStyle w:val="Heading"/>
        <w:ind w:left="990" w:hanging="360"/>
        <w:rPr>
          <w:rFonts w:ascii="Trebuchet MS" w:hAnsi="Trebuchet MS"/>
        </w:rPr>
      </w:pPr>
    </w:p>
    <w:p w14:paraId="57EA27CF" w14:textId="33EA1B6B" w:rsidR="008A2F13" w:rsidRPr="009E7D83" w:rsidRDefault="008A2F13" w:rsidP="008A2F13">
      <w:pPr>
        <w:pStyle w:val="Heading"/>
        <w:ind w:left="990" w:hanging="360"/>
        <w:rPr>
          <w:rFonts w:ascii="Trebuchet MS" w:hAnsi="Trebuchet MS"/>
        </w:rPr>
      </w:pPr>
      <w:r>
        <w:t>3.</w:t>
      </w:r>
      <w:r w:rsidR="008628C4">
        <w:t>3</w:t>
      </w:r>
      <w:r>
        <w:t xml:space="preserve"> </w:t>
      </w:r>
      <w:r w:rsidR="0098517C">
        <w:rPr>
          <w:rFonts w:eastAsia="Times New Roman" w:cs="Arial"/>
          <w:color w:val="111111"/>
          <w:lang w:eastAsia="en-IN"/>
        </w:rPr>
        <w:t>Admin</w:t>
      </w:r>
      <w:r w:rsidR="0073513B" w:rsidRPr="0073513B">
        <w:rPr>
          <w:rFonts w:eastAsia="Times New Roman" w:cs="Arial"/>
          <w:color w:val="111111"/>
          <w:lang w:eastAsia="en-IN"/>
        </w:rPr>
        <w:t xml:space="preserve"> module:</w:t>
      </w:r>
    </w:p>
    <w:p w14:paraId="4AB09526" w14:textId="26985719" w:rsidR="00181C9A" w:rsidRDefault="00181C9A"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Create Receptionist and Doctor Accounts.</w:t>
      </w:r>
    </w:p>
    <w:p w14:paraId="4D062589" w14:textId="623EE642" w:rsidR="008A2F13" w:rsidRDefault="0098517C"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Manage Receptionist and Doctor Accounts.</w:t>
      </w:r>
    </w:p>
    <w:p w14:paraId="7A2DFDCC" w14:textId="663802F8" w:rsidR="0098517C" w:rsidRDefault="0098517C"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Keep track of financial transactions.</w:t>
      </w:r>
    </w:p>
    <w:p w14:paraId="74D9E520" w14:textId="1058E5F3" w:rsidR="0098517C" w:rsidRDefault="0098517C"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 xml:space="preserve">Keep track of daily activities </w:t>
      </w:r>
      <w:r w:rsidR="00181C9A">
        <w:rPr>
          <w:rFonts w:ascii="Segoe UI" w:eastAsia="Times New Roman" w:hAnsi="Segoe UI" w:cs="Segoe UI"/>
          <w:color w:val="111111"/>
          <w:sz w:val="22"/>
          <w:szCs w:val="22"/>
          <w:lang w:eastAsia="en-IN"/>
        </w:rPr>
        <w:t>likes total patient treated etc.</w:t>
      </w:r>
    </w:p>
    <w:p w14:paraId="7F94F3C6" w14:textId="2757D138" w:rsidR="00181C9A" w:rsidRDefault="00181C9A"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Keep log of different user like Receptionist and Doctor etc.</w:t>
      </w:r>
    </w:p>
    <w:p w14:paraId="18B92EC3" w14:textId="3653DF76" w:rsidR="00181C9A" w:rsidRPr="008A2F13" w:rsidRDefault="00181C9A" w:rsidP="008A2F13">
      <w:pPr>
        <w:widowControl/>
        <w:numPr>
          <w:ilvl w:val="0"/>
          <w:numId w:val="12"/>
        </w:numPr>
        <w:shd w:val="clear" w:color="auto" w:fill="FFFFFF"/>
        <w:suppressAutoHyphens w:val="0"/>
        <w:spacing w:before="100" w:beforeAutospacing="1" w:after="100" w:afterAutospacing="1"/>
        <w:rPr>
          <w:rFonts w:ascii="Segoe UI" w:eastAsia="Times New Roman" w:hAnsi="Segoe UI" w:cs="Segoe UI"/>
          <w:color w:val="111111"/>
          <w:sz w:val="22"/>
          <w:szCs w:val="22"/>
          <w:lang w:eastAsia="en-IN"/>
        </w:rPr>
      </w:pPr>
      <w:r>
        <w:rPr>
          <w:rFonts w:ascii="Segoe UI" w:eastAsia="Times New Roman" w:hAnsi="Segoe UI" w:cs="Segoe UI"/>
          <w:color w:val="111111"/>
          <w:sz w:val="22"/>
          <w:szCs w:val="22"/>
          <w:lang w:eastAsia="en-IN"/>
        </w:rPr>
        <w:t>Manage own account.</w:t>
      </w:r>
    </w:p>
    <w:p w14:paraId="3B839BE9" w14:textId="77777777" w:rsidR="008A2F13" w:rsidRPr="009E7D83" w:rsidRDefault="008A2F13" w:rsidP="008A2F13">
      <w:pPr>
        <w:pStyle w:val="ListParagraph"/>
        <w:ind w:left="1418"/>
        <w:rPr>
          <w:rFonts w:ascii="Segoe UI" w:hAnsi="Segoe UI"/>
          <w:sz w:val="22"/>
          <w:szCs w:val="22"/>
        </w:rPr>
      </w:pPr>
    </w:p>
    <w:p w14:paraId="40674887" w14:textId="77777777" w:rsidR="00005CE4" w:rsidRDefault="00005CE4" w:rsidP="00772652">
      <w:pPr>
        <w:pStyle w:val="ListParagraph"/>
        <w:rPr>
          <w:rFonts w:ascii="Segoe UI" w:hAnsi="Segoe UI"/>
          <w:sz w:val="22"/>
          <w:szCs w:val="22"/>
        </w:rPr>
      </w:pPr>
    </w:p>
    <w:p w14:paraId="55562AC0" w14:textId="58AF3841" w:rsidR="00005CE4" w:rsidRDefault="008628C4">
      <w:pPr>
        <w:pStyle w:val="Heading1"/>
        <w:ind w:left="0" w:firstLine="0"/>
      </w:pPr>
      <w:r>
        <w:t>4. Non-functional Requirements</w:t>
      </w:r>
    </w:p>
    <w:p w14:paraId="65B2DB11" w14:textId="77777777" w:rsidR="00005CE4" w:rsidRDefault="00005CE4">
      <w:pPr>
        <w:pStyle w:val="BodyText"/>
        <w:numPr>
          <w:ilvl w:val="0"/>
          <w:numId w:val="7"/>
        </w:numPr>
        <w:rPr>
          <w:rFonts w:ascii="Segoe UI" w:hAnsi="Segoe UI"/>
          <w:sz w:val="22"/>
          <w:szCs w:val="22"/>
        </w:rPr>
      </w:pPr>
      <w:r>
        <w:rPr>
          <w:rFonts w:ascii="Segoe UI" w:hAnsi="Segoe UI"/>
          <w:sz w:val="22"/>
          <w:szCs w:val="22"/>
        </w:rPr>
        <w:t>The website should use professional design, look and feel and color scheme.</w:t>
      </w:r>
    </w:p>
    <w:p w14:paraId="198B1AC8" w14:textId="77777777" w:rsidR="00005CE4" w:rsidRDefault="00005CE4">
      <w:pPr>
        <w:pStyle w:val="BodyText"/>
        <w:numPr>
          <w:ilvl w:val="0"/>
          <w:numId w:val="7"/>
        </w:numPr>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w:t>
      </w:r>
      <w:r w:rsidR="00F573AB">
        <w:rPr>
          <w:rFonts w:ascii="Segoe UI" w:hAnsi="Segoe UI"/>
          <w:sz w:val="22"/>
          <w:szCs w:val="22"/>
        </w:rPr>
        <w:t>lakh</w:t>
      </w:r>
      <w:r>
        <w:rPr>
          <w:rFonts w:ascii="Segoe UI" w:hAnsi="Segoe UI"/>
          <w:sz w:val="22"/>
          <w:szCs w:val="22"/>
        </w:rPr>
        <w:t xml:space="preserve"> users on launch of phase 1. </w:t>
      </w:r>
    </w:p>
    <w:p w14:paraId="088F2AF3" w14:textId="77777777" w:rsidR="00005CE4" w:rsidRDefault="00005CE4">
      <w:pPr>
        <w:pStyle w:val="BodyText"/>
        <w:numPr>
          <w:ilvl w:val="0"/>
          <w:numId w:val="7"/>
        </w:numPr>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776F59E8" w14:textId="77777777" w:rsidR="00005CE4" w:rsidRDefault="00005CE4">
      <w:pPr>
        <w:pStyle w:val="BodyText"/>
        <w:numPr>
          <w:ilvl w:val="0"/>
          <w:numId w:val="7"/>
        </w:numPr>
        <w:rPr>
          <w:rFonts w:ascii="Segoe UI" w:hAnsi="Segoe UI"/>
          <w:sz w:val="22"/>
          <w:szCs w:val="22"/>
        </w:rPr>
      </w:pPr>
      <w:r>
        <w:rPr>
          <w:rFonts w:ascii="Segoe UI" w:hAnsi="Segoe UI"/>
          <w:sz w:val="22"/>
          <w:szCs w:val="22"/>
        </w:rPr>
        <w:t>The system should be designed in such a manner that user will be able to complete tasks in minimum number of steps.</w:t>
      </w:r>
    </w:p>
    <w:p w14:paraId="05D90AE0" w14:textId="77777777" w:rsidR="00005CE4" w:rsidRDefault="00005CE4">
      <w:pPr>
        <w:pStyle w:val="BodyText"/>
        <w:rPr>
          <w:rFonts w:ascii="Segoe UI" w:hAnsi="Segoe UI"/>
          <w:sz w:val="22"/>
          <w:szCs w:val="22"/>
        </w:rPr>
      </w:pPr>
    </w:p>
    <w:sectPr w:rsidR="00005CE4">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32009CA"/>
    <w:multiLevelType w:val="multilevel"/>
    <w:tmpl w:val="75825FC0"/>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8">
    <w:nsid w:val="1AB7116C"/>
    <w:multiLevelType w:val="multilevel"/>
    <w:tmpl w:val="FFBC8EAA"/>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9">
    <w:nsid w:val="2629201B"/>
    <w:multiLevelType w:val="multilevel"/>
    <w:tmpl w:val="E7C644B0"/>
    <w:lvl w:ilvl="0">
      <w:start w:val="1"/>
      <w:numFmt w:val="bullet"/>
      <w:lvlText w:val=""/>
      <w:lvlJc w:val="left"/>
      <w:pPr>
        <w:tabs>
          <w:tab w:val="num" w:pos="1350"/>
        </w:tabs>
        <w:ind w:left="1350" w:hanging="360"/>
      </w:pPr>
      <w:rPr>
        <w:rFonts w:ascii="Symbol" w:hAnsi="Symbol" w:hint="default"/>
        <w:sz w:val="20"/>
      </w:rPr>
    </w:lvl>
    <w:lvl w:ilvl="1">
      <w:start w:val="1"/>
      <w:numFmt w:val="bullet"/>
      <w:lvlText w:val="o"/>
      <w:lvlJc w:val="left"/>
      <w:pPr>
        <w:tabs>
          <w:tab w:val="num" w:pos="2070"/>
        </w:tabs>
        <w:ind w:left="2070" w:hanging="360"/>
      </w:pPr>
      <w:rPr>
        <w:rFonts w:ascii="Courier New" w:hAnsi="Courier New" w:hint="default"/>
        <w:sz w:val="20"/>
      </w:rPr>
    </w:lvl>
    <w:lvl w:ilvl="2">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0">
    <w:nsid w:val="36186F00"/>
    <w:multiLevelType w:val="multilevel"/>
    <w:tmpl w:val="60482E3C"/>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1">
    <w:nsid w:val="3CEB4766"/>
    <w:multiLevelType w:val="multilevel"/>
    <w:tmpl w:val="6EB6D8BA"/>
    <w:lvl w:ilvl="0">
      <w:start w:val="1"/>
      <w:numFmt w:val="bullet"/>
      <w:lvlText w:val=""/>
      <w:lvlJc w:val="left"/>
      <w:pPr>
        <w:tabs>
          <w:tab w:val="num" w:pos="1350"/>
        </w:tabs>
        <w:ind w:left="1350" w:hanging="360"/>
      </w:pPr>
      <w:rPr>
        <w:rFonts w:ascii="Symbol" w:hAnsi="Symbol" w:hint="default"/>
        <w:sz w:val="20"/>
      </w:rPr>
    </w:lvl>
    <w:lvl w:ilvl="1">
      <w:start w:val="1"/>
      <w:numFmt w:val="bullet"/>
      <w:lvlText w:val=""/>
      <w:lvlJc w:val="left"/>
      <w:pPr>
        <w:tabs>
          <w:tab w:val="num" w:pos="2070"/>
        </w:tabs>
        <w:ind w:left="2070" w:hanging="360"/>
      </w:pPr>
      <w:rPr>
        <w:rFonts w:ascii="Symbol" w:hAnsi="Symbol"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2">
    <w:nsid w:val="45004C5E"/>
    <w:multiLevelType w:val="multilevel"/>
    <w:tmpl w:val="E93C3D04"/>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abstractNum w:abstractNumId="13">
    <w:nsid w:val="5D6658A7"/>
    <w:multiLevelType w:val="multilevel"/>
    <w:tmpl w:val="8BC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5573C"/>
    <w:multiLevelType w:val="hybridMultilevel"/>
    <w:tmpl w:val="9E40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14"/>
  </w:num>
  <w:num w:numId="10">
    <w:abstractNumId w:val="8"/>
  </w:num>
  <w:num w:numId="11">
    <w:abstractNumId w:val="12"/>
  </w:num>
  <w:num w:numId="12">
    <w:abstractNumId w:val="9"/>
  </w:num>
  <w:num w:numId="13">
    <w:abstractNumId w:val="11"/>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22D50"/>
    <w:rsid w:val="00057A13"/>
    <w:rsid w:val="000766B0"/>
    <w:rsid w:val="000E6E7C"/>
    <w:rsid w:val="00103EBD"/>
    <w:rsid w:val="00115636"/>
    <w:rsid w:val="00130F13"/>
    <w:rsid w:val="00131E32"/>
    <w:rsid w:val="00144020"/>
    <w:rsid w:val="0017522E"/>
    <w:rsid w:val="00181C9A"/>
    <w:rsid w:val="001951F3"/>
    <w:rsid w:val="001B7DCE"/>
    <w:rsid w:val="001D3716"/>
    <w:rsid w:val="001D3937"/>
    <w:rsid w:val="00257A5C"/>
    <w:rsid w:val="002A654C"/>
    <w:rsid w:val="002A6CEA"/>
    <w:rsid w:val="002C2BCF"/>
    <w:rsid w:val="00332F87"/>
    <w:rsid w:val="00335B3D"/>
    <w:rsid w:val="00384308"/>
    <w:rsid w:val="004045A1"/>
    <w:rsid w:val="00414AB3"/>
    <w:rsid w:val="00416DB4"/>
    <w:rsid w:val="00422894"/>
    <w:rsid w:val="00442039"/>
    <w:rsid w:val="004A0671"/>
    <w:rsid w:val="004B75D4"/>
    <w:rsid w:val="004C6469"/>
    <w:rsid w:val="005C383B"/>
    <w:rsid w:val="005E4112"/>
    <w:rsid w:val="006462EF"/>
    <w:rsid w:val="00656BBB"/>
    <w:rsid w:val="006A37C1"/>
    <w:rsid w:val="006C6F39"/>
    <w:rsid w:val="00710FE0"/>
    <w:rsid w:val="0073513B"/>
    <w:rsid w:val="00767AA3"/>
    <w:rsid w:val="00772652"/>
    <w:rsid w:val="00783CE5"/>
    <w:rsid w:val="00790C65"/>
    <w:rsid w:val="00844676"/>
    <w:rsid w:val="0085179F"/>
    <w:rsid w:val="008628C4"/>
    <w:rsid w:val="008A2F13"/>
    <w:rsid w:val="008A4A2F"/>
    <w:rsid w:val="008A5C51"/>
    <w:rsid w:val="008C7D13"/>
    <w:rsid w:val="00950F7C"/>
    <w:rsid w:val="00952DE4"/>
    <w:rsid w:val="009630A0"/>
    <w:rsid w:val="0098517C"/>
    <w:rsid w:val="00995BDF"/>
    <w:rsid w:val="009A3DC8"/>
    <w:rsid w:val="009E7D83"/>
    <w:rsid w:val="00A12721"/>
    <w:rsid w:val="00AD3DB7"/>
    <w:rsid w:val="00B34969"/>
    <w:rsid w:val="00B52584"/>
    <w:rsid w:val="00C02C73"/>
    <w:rsid w:val="00CA3D45"/>
    <w:rsid w:val="00CB0FF5"/>
    <w:rsid w:val="00CD1F13"/>
    <w:rsid w:val="00CD235D"/>
    <w:rsid w:val="00D00D62"/>
    <w:rsid w:val="00D5469B"/>
    <w:rsid w:val="00D67865"/>
    <w:rsid w:val="00DE3688"/>
    <w:rsid w:val="00E94B9D"/>
    <w:rsid w:val="00EF2176"/>
    <w:rsid w:val="00F0757A"/>
    <w:rsid w:val="00F2338E"/>
    <w:rsid w:val="00F313A7"/>
    <w:rsid w:val="00F43081"/>
    <w:rsid w:val="00F573AB"/>
    <w:rsid w:val="00FB6917"/>
    <w:rsid w:val="00FD01BF"/>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FB728E"/>
  <w15:chartTrackingRefBased/>
  <w15:docId w15:val="{45A12E32-01E0-46D1-983E-52A173301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val="en-US"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styleId="Emphasis">
    <w:name w:val="Emphasis"/>
    <w:uiPriority w:val="20"/>
    <w:qFormat/>
    <w:rsid w:val="008A2F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21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Links>
    <vt:vector size="6" baseType="variant">
      <vt:variant>
        <vt:i4>6357049</vt:i4>
      </vt:variant>
      <vt:variant>
        <vt:i4>3</vt:i4>
      </vt:variant>
      <vt:variant>
        <vt:i4>0</vt:i4>
      </vt:variant>
      <vt:variant>
        <vt:i4>5</vt:i4>
      </vt:variant>
      <vt:variant>
        <vt:lpwstr>https://www.projecttopics.org/design-implementation-content-management-system.html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cp:lastModifiedBy>sagar gandale</cp:lastModifiedBy>
  <cp:revision>11</cp:revision>
  <cp:lastPrinted>1899-12-31T18:30:00Z</cp:lastPrinted>
  <dcterms:created xsi:type="dcterms:W3CDTF">2020-11-21T10:51:00Z</dcterms:created>
  <dcterms:modified xsi:type="dcterms:W3CDTF">2020-12-01T10:06:00Z</dcterms:modified>
</cp:coreProperties>
</file>